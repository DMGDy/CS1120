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1ED4" w14:textId="77777777" w:rsidR="00F7220D" w:rsidRDefault="00907389" w:rsidP="001D7147">
      <w:pPr>
        <w:spacing w:after="0" w:line="100" w:lineRule="atLeast"/>
        <w:rPr>
          <w:rFonts w:cs="Arial"/>
          <w:b/>
          <w:sz w:val="52"/>
          <w:szCs w:val="52"/>
        </w:rPr>
      </w:pPr>
      <w:r>
        <w:rPr>
          <w:rFonts w:cs="Arial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49E567" wp14:editId="60832A72">
                <wp:simplePos x="0" y="0"/>
                <wp:positionH relativeFrom="column">
                  <wp:posOffset>22860</wp:posOffset>
                </wp:positionH>
                <wp:positionV relativeFrom="paragraph">
                  <wp:posOffset>929640</wp:posOffset>
                </wp:positionV>
                <wp:extent cx="5829300" cy="0"/>
                <wp:effectExtent l="13335" t="5715" r="571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99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8pt;margin-top:73.2pt;width:45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"/>
            </w:pict>
          </mc:Fallback>
        </mc:AlternateContent>
      </w:r>
      <w:r w:rsidR="00676B2E" w:rsidRPr="0055030C">
        <w:rPr>
          <w:rFonts w:cs="Arial"/>
          <w:b/>
          <w:sz w:val="52"/>
          <w:szCs w:val="52"/>
        </w:rPr>
        <w:t xml:space="preserve">Lab Assignment </w:t>
      </w:r>
      <w:r w:rsidR="00A72A5C" w:rsidRPr="0055030C">
        <w:rPr>
          <w:rFonts w:cs="Arial"/>
          <w:b/>
          <w:sz w:val="52"/>
          <w:szCs w:val="52"/>
        </w:rPr>
        <w:t>1</w:t>
      </w:r>
    </w:p>
    <w:p w14:paraId="19B18648" w14:textId="5A59CCFB" w:rsidR="00676B2E" w:rsidRPr="0055030C" w:rsidRDefault="00E71265" w:rsidP="001D7147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  <w:r>
        <w:rPr>
          <w:rFonts w:cs="Arial"/>
          <w:b/>
          <w:sz w:val="52"/>
          <w:szCs w:val="52"/>
        </w:rPr>
        <w:t>Continent</w:t>
      </w:r>
      <w:r w:rsidR="00F95613">
        <w:rPr>
          <w:rFonts w:cs="Arial"/>
          <w:b/>
          <w:sz w:val="52"/>
          <w:szCs w:val="52"/>
        </w:rPr>
        <w:t>al Data Computation</w:t>
      </w:r>
      <w:r w:rsidR="00676B2E" w:rsidRPr="0055030C">
        <w:rPr>
          <w:rFonts w:cs="Arial"/>
          <w:b/>
          <w:sz w:val="52"/>
          <w:szCs w:val="52"/>
        </w:rPr>
        <w:br/>
      </w:r>
    </w:p>
    <w:p w14:paraId="4A79397E" w14:textId="719591CA" w:rsidR="00676B2E" w:rsidRDefault="00676B2E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p w14:paraId="1206F85C" w14:textId="77777777" w:rsidR="005A2E7B" w:rsidRDefault="005A2E7B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tbl>
      <w:tblPr>
        <w:tblW w:w="6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3241"/>
      </w:tblGrid>
      <w:tr w:rsidR="009B3789" w:rsidRPr="00045543" w14:paraId="654D9B46" w14:textId="77777777" w:rsidTr="00F91096">
        <w:trPr>
          <w:trHeight w:val="432"/>
          <w:jc w:val="center"/>
        </w:trPr>
        <w:tc>
          <w:tcPr>
            <w:tcW w:w="6498" w:type="dxa"/>
            <w:gridSpan w:val="2"/>
            <w:shd w:val="clear" w:color="auto" w:fill="8DB3E2" w:themeFill="text2" w:themeFillTint="66"/>
            <w:vAlign w:val="center"/>
          </w:tcPr>
          <w:p w14:paraId="279F7F9A" w14:textId="77777777" w:rsidR="009B3789" w:rsidRPr="00045543" w:rsidRDefault="009B3789" w:rsidP="00045543">
            <w:pPr>
              <w:widowControl w:val="0"/>
              <w:spacing w:after="0" w:line="240" w:lineRule="auto"/>
              <w:jc w:val="center"/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045543"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  <w:t>Due Date</w:t>
            </w:r>
          </w:p>
          <w:p w14:paraId="2CEEEED8" w14:textId="77777777" w:rsidR="009B3789" w:rsidRPr="00045543" w:rsidRDefault="009B3789" w:rsidP="00045543">
            <w:pPr>
              <w:widowControl w:val="0"/>
              <w:spacing w:after="0" w:line="240" w:lineRule="auto"/>
              <w:jc w:val="center"/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045543">
              <w:rPr>
                <w:rFonts w:ascii="Arial" w:eastAsia="DejaVu Sans" w:hAnsi="Arial" w:cs="Arial"/>
                <w:b/>
                <w:bCs/>
                <w:color w:val="FFFF00"/>
                <w:sz w:val="28"/>
                <w:szCs w:val="28"/>
                <w:lang w:eastAsia="en-US"/>
              </w:rPr>
              <w:t>(a two-week LA)</w:t>
            </w:r>
          </w:p>
        </w:tc>
      </w:tr>
      <w:tr w:rsidR="009B3789" w:rsidRPr="00045543" w14:paraId="1A44C7B8" w14:textId="77777777" w:rsidTr="00FA176D">
        <w:trPr>
          <w:trHeight w:val="368"/>
          <w:jc w:val="center"/>
        </w:trPr>
        <w:tc>
          <w:tcPr>
            <w:tcW w:w="3257" w:type="dxa"/>
            <w:shd w:val="clear" w:color="auto" w:fill="FDE9D9" w:themeFill="accent6" w:themeFillTint="33"/>
            <w:vAlign w:val="center"/>
          </w:tcPr>
          <w:p w14:paraId="6D4ABF38" w14:textId="72A77539" w:rsidR="009B3789" w:rsidRPr="00045543" w:rsidRDefault="00F7220D" w:rsidP="009B3789">
            <w:pPr>
              <w:widowControl w:val="0"/>
              <w:spacing w:after="0" w:line="240" w:lineRule="auto"/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Sections(</w:t>
            </w:r>
            <w:proofErr w:type="gramEnd"/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540,543,544,545)</w:t>
            </w:r>
          </w:p>
        </w:tc>
        <w:tc>
          <w:tcPr>
            <w:tcW w:w="3241" w:type="dxa"/>
            <w:shd w:val="clear" w:color="auto" w:fill="FDE9D9" w:themeFill="accent6" w:themeFillTint="33"/>
            <w:vAlign w:val="center"/>
          </w:tcPr>
          <w:p w14:paraId="6796ABAC" w14:textId="316107D2" w:rsidR="009B3789" w:rsidRDefault="009B3789" w:rsidP="009B3789">
            <w:pPr>
              <w:widowControl w:val="0"/>
              <w:spacing w:after="0" w:line="240" w:lineRule="auto"/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1/</w:t>
            </w:r>
            <w:r w:rsidR="006430FA"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28</w:t>
            </w: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/2</w:t>
            </w:r>
            <w:r w:rsidR="00F95613"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2</w:t>
            </w:r>
            <w:r w:rsidRPr="00045543"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 xml:space="preserve">@ </w:t>
            </w:r>
            <w:r w:rsidRPr="00045543"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11:59pm</w:t>
            </w:r>
          </w:p>
        </w:tc>
      </w:tr>
    </w:tbl>
    <w:p w14:paraId="7DAD1FC9" w14:textId="77777777" w:rsidR="00045543" w:rsidRDefault="00045543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p w14:paraId="75A94E5D" w14:textId="77777777" w:rsidR="00045543" w:rsidRPr="0055030C" w:rsidRDefault="00045543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p w14:paraId="7B3038CC" w14:textId="5E775359" w:rsidR="00676B2E" w:rsidRPr="0055030C" w:rsidRDefault="00B33084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  <w:b/>
          <w:bCs/>
          <w:color w:val="1F497D"/>
          <w:sz w:val="32"/>
          <w:szCs w:val="32"/>
        </w:rPr>
        <w:t xml:space="preserve">Concepts </w:t>
      </w:r>
    </w:p>
    <w:p w14:paraId="2A25679E" w14:textId="18C1F21E" w:rsidR="003E4C99" w:rsidRPr="005075CA" w:rsidRDefault="00A72A5C" w:rsidP="005075CA">
      <w:pPr>
        <w:widowControl w:val="0"/>
        <w:numPr>
          <w:ilvl w:val="0"/>
          <w:numId w:val="1"/>
        </w:numPr>
        <w:spacing w:after="0" w:line="100" w:lineRule="atLeast"/>
        <w:rPr>
          <w:rFonts w:eastAsia="DejaVu Sans" w:cs="Arial"/>
        </w:rPr>
      </w:pPr>
      <w:r w:rsidRPr="0055030C">
        <w:rPr>
          <w:rFonts w:eastAsia="DejaVu Sans" w:cs="Arial"/>
        </w:rPr>
        <w:t>Review of CS1110</w:t>
      </w:r>
      <w:r w:rsidR="005075CA">
        <w:rPr>
          <w:rFonts w:eastAsia="DejaVu Sans" w:cs="Arial"/>
        </w:rPr>
        <w:t xml:space="preserve"> Concepts such as basic data structures, control flow structure</w:t>
      </w:r>
      <w:r w:rsidR="006430FA">
        <w:rPr>
          <w:rFonts w:eastAsia="DejaVu Sans" w:cs="Arial"/>
        </w:rPr>
        <w:t>s,</w:t>
      </w:r>
      <w:r w:rsidR="005075CA">
        <w:rPr>
          <w:rFonts w:eastAsia="DejaVu Sans" w:cs="Arial"/>
        </w:rPr>
        <w:t xml:space="preserve"> and function</w:t>
      </w:r>
      <w:r w:rsidR="006430FA">
        <w:rPr>
          <w:rFonts w:eastAsia="DejaVu Sans" w:cs="Arial"/>
        </w:rPr>
        <w:t>s</w:t>
      </w:r>
      <w:r w:rsidR="005075CA">
        <w:rPr>
          <w:rFonts w:eastAsia="DejaVu Sans" w:cs="Arial"/>
        </w:rPr>
        <w:t xml:space="preserve"> in Python</w:t>
      </w:r>
    </w:p>
    <w:p w14:paraId="159B6D0C" w14:textId="2D5B9F80" w:rsidR="006F738F" w:rsidRDefault="003E4C99" w:rsidP="00B33084">
      <w:pPr>
        <w:widowControl w:val="0"/>
        <w:numPr>
          <w:ilvl w:val="0"/>
          <w:numId w:val="1"/>
        </w:numPr>
        <w:spacing w:after="0" w:line="100" w:lineRule="atLeast"/>
        <w:rPr>
          <w:rFonts w:eastAsia="DejaVu Sans" w:cs="Arial"/>
        </w:rPr>
      </w:pPr>
      <w:r w:rsidRPr="0055030C">
        <w:rPr>
          <w:rFonts w:eastAsia="DejaVu Sans" w:cs="Arial"/>
        </w:rPr>
        <w:t>Us</w:t>
      </w:r>
      <w:r w:rsidR="005075CA">
        <w:rPr>
          <w:rFonts w:eastAsia="DejaVu Sans" w:cs="Arial"/>
        </w:rPr>
        <w:t>e flow chart to design a function</w:t>
      </w:r>
    </w:p>
    <w:p w14:paraId="55F2A141" w14:textId="58A15390" w:rsidR="00B33084" w:rsidRDefault="00B33084" w:rsidP="005075CA">
      <w:pPr>
        <w:widowControl w:val="0"/>
        <w:spacing w:after="0" w:line="100" w:lineRule="atLeast"/>
        <w:ind w:left="360"/>
        <w:rPr>
          <w:rFonts w:eastAsia="DejaVu Sans" w:cs="Arial"/>
        </w:rPr>
      </w:pPr>
    </w:p>
    <w:p w14:paraId="3F75DC33" w14:textId="55DA2A39" w:rsidR="00585412" w:rsidRDefault="00585412" w:rsidP="00585412">
      <w:pPr>
        <w:widowControl w:val="0"/>
        <w:spacing w:after="0" w:line="100" w:lineRule="atLeast"/>
        <w:rPr>
          <w:rFonts w:eastAsia="DejaVu Sans" w:cs="Arial"/>
        </w:rPr>
      </w:pPr>
    </w:p>
    <w:p w14:paraId="06B31ED5" w14:textId="77777777" w:rsidR="00676B2E" w:rsidRPr="0055030C" w:rsidRDefault="00676B2E">
      <w:pPr>
        <w:spacing w:after="0" w:line="100" w:lineRule="atLeast"/>
        <w:rPr>
          <w:rFonts w:eastAsia="DejaVu Sans" w:cs="Arial"/>
        </w:rPr>
      </w:pPr>
      <w:r w:rsidRPr="0055030C">
        <w:rPr>
          <w:b/>
          <w:color w:val="1F497D"/>
          <w:sz w:val="32"/>
          <w:szCs w:val="32"/>
        </w:rPr>
        <w:t>Problem Specification</w:t>
      </w:r>
    </w:p>
    <w:p w14:paraId="20B29112" w14:textId="77777777" w:rsidR="00485C35" w:rsidRPr="0055030C" w:rsidRDefault="005B07DA" w:rsidP="00DD18A1">
      <w:pPr>
        <w:spacing w:after="0" w:line="100" w:lineRule="atLeast"/>
        <w:rPr>
          <w:rFonts w:eastAsia="DejaVu Sans" w:cs="Arial"/>
        </w:rPr>
      </w:pPr>
      <w:r w:rsidRPr="0055030C">
        <w:rPr>
          <w:rFonts w:eastAsia="DejaVu Sans" w:cs="Arial"/>
        </w:rPr>
        <w:t xml:space="preserve">    </w:t>
      </w:r>
    </w:p>
    <w:p w14:paraId="6F92AA19" w14:textId="1E9C5980" w:rsidR="000220ED" w:rsidRDefault="00F90DCF" w:rsidP="001D3F25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Your program is to calculate the continent information based on an input file</w:t>
      </w:r>
      <w:r w:rsidR="00906C25">
        <w:rPr>
          <w:rFonts w:eastAsia="DejaVu Sans" w:cs="Arial"/>
        </w:rPr>
        <w:t>.</w:t>
      </w:r>
      <w:r>
        <w:rPr>
          <w:rFonts w:eastAsia="DejaVu Sans" w:cs="Arial"/>
        </w:rPr>
        <w:t xml:space="preserve"> </w:t>
      </w:r>
    </w:p>
    <w:p w14:paraId="3F77B4DA" w14:textId="16AD1A88" w:rsidR="001101E5" w:rsidRPr="001D3F25" w:rsidRDefault="00F95613" w:rsidP="001D3F25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 w:rsidRPr="001D3F25">
        <w:rPr>
          <w:rFonts w:eastAsia="DejaVu Sans" w:cs="Arial"/>
        </w:rPr>
        <w:t xml:space="preserve">Each </w:t>
      </w:r>
      <w:r w:rsidR="00F90DCF">
        <w:rPr>
          <w:rFonts w:eastAsia="DejaVu Sans" w:cs="Arial"/>
        </w:rPr>
        <w:t xml:space="preserve">input </w:t>
      </w:r>
      <w:r w:rsidRPr="001D3F25">
        <w:rPr>
          <w:rFonts w:eastAsia="DejaVu Sans" w:cs="Arial"/>
        </w:rPr>
        <w:t>file contains</w:t>
      </w:r>
      <w:r w:rsidR="001D3F25">
        <w:rPr>
          <w:rFonts w:eastAsia="DejaVu Sans" w:cs="Arial"/>
        </w:rPr>
        <w:t xml:space="preserve"> </w:t>
      </w:r>
      <w:r w:rsidR="00F90DCF">
        <w:rPr>
          <w:rFonts w:eastAsia="DejaVu Sans" w:cs="Arial"/>
        </w:rPr>
        <w:t>the meta-</w:t>
      </w:r>
      <w:r w:rsidR="001D3F25">
        <w:rPr>
          <w:rFonts w:eastAsia="DejaVu Sans" w:cs="Arial"/>
        </w:rPr>
        <w:t>information in</w:t>
      </w:r>
      <w:r w:rsidRPr="001D3F25">
        <w:rPr>
          <w:rFonts w:eastAsia="DejaVu Sans" w:cs="Arial"/>
        </w:rPr>
        <w:t xml:space="preserve"> the following order</w:t>
      </w:r>
      <w:r w:rsidR="001B21EA">
        <w:rPr>
          <w:rFonts w:eastAsia="DejaVu Sans" w:cs="Arial"/>
        </w:rPr>
        <w:t>.</w:t>
      </w:r>
      <w:r w:rsidRPr="001B21EA">
        <w:rPr>
          <w:rFonts w:eastAsia="DejaVu Sans" w:cs="Arial"/>
          <w:color w:val="FF0000"/>
        </w:rPr>
        <w:br/>
      </w:r>
      <w:r w:rsidRPr="001D3F25">
        <w:rPr>
          <w:rFonts w:eastAsia="DejaVu Sans" w:cs="Arial"/>
        </w:rPr>
        <w:t xml:space="preserve">1) </w:t>
      </w:r>
      <w:proofErr w:type="spellStart"/>
      <w:r w:rsidRPr="001D3F25">
        <w:rPr>
          <w:rFonts w:eastAsia="DejaVu Sans" w:cs="Arial"/>
        </w:rPr>
        <w:t>Name_of_country</w:t>
      </w:r>
      <w:proofErr w:type="spellEnd"/>
    </w:p>
    <w:p w14:paraId="4C65E58C" w14:textId="4D4E18C1" w:rsidR="00F95613" w:rsidRDefault="00F95613" w:rsidP="001D3F25">
      <w:pPr>
        <w:spacing w:after="0" w:line="100" w:lineRule="atLeast"/>
        <w:ind w:firstLine="720"/>
        <w:rPr>
          <w:rFonts w:eastAsia="DejaVu Sans" w:cs="Arial"/>
        </w:rPr>
      </w:pPr>
      <w:r>
        <w:rPr>
          <w:rFonts w:eastAsia="DejaVu Sans" w:cs="Arial"/>
        </w:rPr>
        <w:t xml:space="preserve">2) </w:t>
      </w:r>
      <w:proofErr w:type="spellStart"/>
      <w:r>
        <w:rPr>
          <w:rFonts w:eastAsia="DejaVu Sans" w:cs="Arial"/>
        </w:rPr>
        <w:t>Population_of_country</w:t>
      </w:r>
      <w:proofErr w:type="spellEnd"/>
    </w:p>
    <w:p w14:paraId="4818799B" w14:textId="63DC9F56" w:rsidR="00F95613" w:rsidRDefault="00F95613" w:rsidP="001D3F25">
      <w:pPr>
        <w:spacing w:after="0" w:line="100" w:lineRule="atLeast"/>
        <w:ind w:left="720"/>
        <w:rPr>
          <w:rFonts w:eastAsia="DejaVu Sans" w:cs="Arial"/>
        </w:rPr>
      </w:pPr>
      <w:r>
        <w:rPr>
          <w:rFonts w:eastAsia="DejaVu Sans" w:cs="Arial"/>
        </w:rPr>
        <w:t xml:space="preserve">3) </w:t>
      </w:r>
      <w:proofErr w:type="spellStart"/>
      <w:r>
        <w:rPr>
          <w:rFonts w:eastAsia="DejaVu Sans" w:cs="Arial"/>
        </w:rPr>
        <w:t>Area_of_country</w:t>
      </w:r>
      <w:proofErr w:type="spellEnd"/>
    </w:p>
    <w:p w14:paraId="21D9A2ED" w14:textId="5401C277" w:rsidR="00F95613" w:rsidRDefault="00F95613" w:rsidP="001D3F25">
      <w:pPr>
        <w:spacing w:after="0" w:line="100" w:lineRule="atLeast"/>
        <w:ind w:left="720"/>
        <w:rPr>
          <w:rFonts w:eastAsia="DejaVu Sans" w:cs="Arial"/>
        </w:rPr>
      </w:pPr>
      <w:r>
        <w:rPr>
          <w:rFonts w:eastAsia="DejaVu Sans" w:cs="Arial"/>
        </w:rPr>
        <w:t>4)</w:t>
      </w:r>
      <w:r w:rsidR="001D3F25">
        <w:rPr>
          <w:rFonts w:eastAsia="DejaVu Sans" w:cs="Arial"/>
        </w:rPr>
        <w:t xml:space="preserve"> </w:t>
      </w:r>
      <w:proofErr w:type="spellStart"/>
      <w:r w:rsidR="001D3F25">
        <w:rPr>
          <w:rFonts w:eastAsia="DejaVu Sans" w:cs="Arial"/>
        </w:rPr>
        <w:t>Main_language</w:t>
      </w:r>
      <w:proofErr w:type="spellEnd"/>
    </w:p>
    <w:p w14:paraId="63EB46A3" w14:textId="084470B4" w:rsidR="001D3F25" w:rsidRDefault="001D3F25" w:rsidP="001D3F25">
      <w:pPr>
        <w:spacing w:after="0" w:line="100" w:lineRule="atLeast"/>
        <w:ind w:left="720"/>
        <w:rPr>
          <w:rFonts w:eastAsia="DejaVu Sans" w:cs="Arial"/>
        </w:rPr>
      </w:pPr>
      <w:r>
        <w:rPr>
          <w:rFonts w:eastAsia="DejaVu Sans" w:cs="Arial"/>
        </w:rPr>
        <w:t xml:space="preserve">5) </w:t>
      </w:r>
      <w:r w:rsidR="00777771">
        <w:rPr>
          <w:rFonts w:eastAsia="DejaVu Sans" w:cs="Arial"/>
        </w:rPr>
        <w:t>Continent</w:t>
      </w:r>
    </w:p>
    <w:p w14:paraId="52C2558F" w14:textId="793E2C53" w:rsidR="00D60FE3" w:rsidRDefault="00D60FE3" w:rsidP="001D3F25">
      <w:pPr>
        <w:spacing w:after="0" w:line="100" w:lineRule="atLeast"/>
        <w:ind w:left="720"/>
        <w:rPr>
          <w:rFonts w:eastAsia="DejaVu Sans" w:cs="Arial"/>
        </w:rPr>
      </w:pPr>
      <w:r>
        <w:rPr>
          <w:rFonts w:eastAsia="DejaVu Sans" w:cs="Arial"/>
        </w:rPr>
        <w:t xml:space="preserve">For </w:t>
      </w:r>
      <w:r w:rsidR="00B737D7">
        <w:rPr>
          <w:rFonts w:eastAsia="DejaVu Sans" w:cs="Arial"/>
        </w:rPr>
        <w:t>example,</w:t>
      </w:r>
      <w:r>
        <w:rPr>
          <w:rFonts w:eastAsia="DejaVu Sans" w:cs="Arial"/>
        </w:rPr>
        <w:t xml:space="preserve"> the data_short.txt </w:t>
      </w:r>
      <w:r w:rsidR="00F90DCF">
        <w:rPr>
          <w:rFonts w:eastAsia="DejaVu Sans" w:cs="Arial"/>
        </w:rPr>
        <w:t xml:space="preserve">as input </w:t>
      </w:r>
      <w:r>
        <w:rPr>
          <w:rFonts w:eastAsia="DejaVu Sans" w:cs="Arial"/>
        </w:rPr>
        <w:t>looks like:</w:t>
      </w:r>
    </w:p>
    <w:p w14:paraId="316EC2DF" w14:textId="11585D81" w:rsidR="00D60FE3" w:rsidRDefault="00D60FE3" w:rsidP="001D3F25">
      <w:pPr>
        <w:spacing w:after="0" w:line="100" w:lineRule="atLeast"/>
        <w:ind w:left="720"/>
        <w:rPr>
          <w:rFonts w:eastAsia="DejaVu Sans" w:cs="Arial"/>
        </w:rPr>
      </w:pPr>
      <w:r>
        <w:rPr>
          <w:noProof/>
        </w:rPr>
        <w:drawing>
          <wp:inline distT="0" distB="0" distL="0" distR="0" wp14:anchorId="0607C5A7" wp14:editId="481F4389">
            <wp:extent cx="2954603" cy="29459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03" cy="29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02F" w14:textId="02B19671" w:rsidR="00961FB9" w:rsidRDefault="00961FB9" w:rsidP="001D3F25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lastRenderedPageBreak/>
        <w:t>You take in the whole input file in .txt format and print the desired output in the console.</w:t>
      </w:r>
    </w:p>
    <w:p w14:paraId="6385A625" w14:textId="507EEC85" w:rsidR="00F90DCF" w:rsidRDefault="00D60FE3" w:rsidP="001D3F25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You need to parse each line for the given txt file and find out the total population, total area, languages spoken for each </w:t>
      </w:r>
      <w:r w:rsidR="00F90DCF">
        <w:rPr>
          <w:rFonts w:eastAsia="DejaVu Sans" w:cs="Arial"/>
        </w:rPr>
        <w:t>continent</w:t>
      </w:r>
      <w:r>
        <w:rPr>
          <w:rFonts w:eastAsia="DejaVu Sans" w:cs="Arial"/>
        </w:rPr>
        <w:t xml:space="preserve"> </w:t>
      </w:r>
      <w:r w:rsidR="00F90DCF">
        <w:rPr>
          <w:rFonts w:eastAsia="DejaVu Sans" w:cs="Arial"/>
        </w:rPr>
        <w:t xml:space="preserve">that must be </w:t>
      </w:r>
      <w:r>
        <w:rPr>
          <w:rFonts w:eastAsia="DejaVu Sans" w:cs="Arial"/>
        </w:rPr>
        <w:t xml:space="preserve">sorted. The output </w:t>
      </w:r>
      <w:r w:rsidR="00F90DCF">
        <w:rPr>
          <w:rFonts w:eastAsia="DejaVu Sans" w:cs="Arial"/>
        </w:rPr>
        <w:t>should contain the metainformation in the following order:</w:t>
      </w:r>
    </w:p>
    <w:p w14:paraId="5A4F28A1" w14:textId="2C417048" w:rsidR="00F90DCF" w:rsidRDefault="00F90DCF" w:rsidP="00F90DCF">
      <w:pPr>
        <w:pStyle w:val="ListParagraph"/>
        <w:numPr>
          <w:ilvl w:val="0"/>
          <w:numId w:val="26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Name of Continent: String</w:t>
      </w:r>
    </w:p>
    <w:p w14:paraId="59800118" w14:textId="6FBD6F53" w:rsidR="00F90DCF" w:rsidRDefault="00F90DCF" w:rsidP="00F90DCF">
      <w:pPr>
        <w:pStyle w:val="ListParagraph"/>
        <w:numPr>
          <w:ilvl w:val="0"/>
          <w:numId w:val="26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Population: int</w:t>
      </w:r>
    </w:p>
    <w:p w14:paraId="73E34126" w14:textId="3C2A7656" w:rsidR="00F90DCF" w:rsidRDefault="00F90DCF" w:rsidP="00F90DCF">
      <w:pPr>
        <w:pStyle w:val="ListParagraph"/>
        <w:numPr>
          <w:ilvl w:val="0"/>
          <w:numId w:val="26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Area: int</w:t>
      </w:r>
    </w:p>
    <w:p w14:paraId="7ECB004B" w14:textId="0D08001A" w:rsidR="00F90DCF" w:rsidRDefault="00F90DCF" w:rsidP="00F90DCF">
      <w:pPr>
        <w:pStyle w:val="ListParagraph"/>
        <w:numPr>
          <w:ilvl w:val="0"/>
          <w:numId w:val="26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List of All Languages: list of String</w:t>
      </w:r>
    </w:p>
    <w:p w14:paraId="06F89375" w14:textId="0CB52306" w:rsidR="00F90DCF" w:rsidRDefault="00F90DCF" w:rsidP="00F90DCF">
      <w:pPr>
        <w:pStyle w:val="ListParagraph"/>
        <w:numPr>
          <w:ilvl w:val="0"/>
          <w:numId w:val="26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Most Spoken Language: String</w:t>
      </w:r>
    </w:p>
    <w:p w14:paraId="1B71F74C" w14:textId="3C9803CD" w:rsidR="001D3F25" w:rsidRDefault="00F90DCF" w:rsidP="001D3F25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The output for data_short.txt</w:t>
      </w:r>
      <w:r w:rsidR="00D60FE3">
        <w:rPr>
          <w:rFonts w:eastAsia="DejaVu Sans" w:cs="Arial"/>
        </w:rPr>
        <w:t xml:space="preserve"> </w:t>
      </w:r>
      <w:r w:rsidR="00906C25">
        <w:rPr>
          <w:rFonts w:eastAsia="DejaVu Sans" w:cs="Arial"/>
        </w:rPr>
        <w:t>is as follows</w:t>
      </w:r>
      <w:r w:rsidR="00D60FE3">
        <w:rPr>
          <w:rFonts w:eastAsia="DejaVu Sans" w:cs="Arial"/>
        </w:rPr>
        <w:t>:</w:t>
      </w:r>
    </w:p>
    <w:p w14:paraId="1AD59F8E" w14:textId="6E687871" w:rsidR="00DC44F6" w:rsidRDefault="00165202" w:rsidP="00DC44F6">
      <w:pPr>
        <w:pStyle w:val="ListParagraph"/>
        <w:spacing w:after="0" w:line="100" w:lineRule="atLeast"/>
        <w:rPr>
          <w:rFonts w:eastAsia="DejaVu Sans" w:cs="Arial"/>
        </w:rPr>
      </w:pPr>
      <w:r>
        <w:rPr>
          <w:noProof/>
        </w:rPr>
        <w:drawing>
          <wp:inline distT="0" distB="0" distL="0" distR="0" wp14:anchorId="12DC8F52" wp14:editId="50C37B4D">
            <wp:extent cx="3568596" cy="329473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96" cy="32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8408" w14:textId="1C93F04B" w:rsidR="00165202" w:rsidRDefault="00165202" w:rsidP="00906C25">
      <w:pPr>
        <w:pStyle w:val="ListParagraph"/>
        <w:spacing w:after="0" w:line="100" w:lineRule="atLeast"/>
        <w:rPr>
          <w:rFonts w:eastAsia="DejaVu Sans" w:cs="Arial"/>
        </w:rPr>
      </w:pPr>
    </w:p>
    <w:p w14:paraId="25E1121A" w14:textId="55FECD2C" w:rsidR="00F02EBC" w:rsidRDefault="00F02EBC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Name of Continent is the name for each </w:t>
      </w:r>
      <w:r w:rsidR="00097C44">
        <w:rPr>
          <w:rFonts w:eastAsia="DejaVu Sans" w:cs="Arial"/>
        </w:rPr>
        <w:t>continent</w:t>
      </w:r>
      <w:r>
        <w:rPr>
          <w:rFonts w:eastAsia="DejaVu Sans" w:cs="Arial"/>
        </w:rPr>
        <w:t>. In the console, the name shall be sorted.</w:t>
      </w:r>
    </w:p>
    <w:p w14:paraId="7FC8BF71" w14:textId="27C20116" w:rsidR="00F02EBC" w:rsidRDefault="00F02EBC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Population is the total population of each continent.</w:t>
      </w:r>
    </w:p>
    <w:p w14:paraId="3924E6BC" w14:textId="58B0605D" w:rsidR="00F02EBC" w:rsidRDefault="00F02EBC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Area is the total area of each continent.</w:t>
      </w:r>
    </w:p>
    <w:p w14:paraId="016DB28B" w14:textId="1C0D5574" w:rsidR="00F02EBC" w:rsidRDefault="00F02EBC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List of all languages is the collection of all languages spoken in that </w:t>
      </w:r>
      <w:r w:rsidR="008C0112">
        <w:rPr>
          <w:rFonts w:eastAsia="DejaVu Sans" w:cs="Arial"/>
        </w:rPr>
        <w:t>continent</w:t>
      </w:r>
      <w:r>
        <w:rPr>
          <w:rFonts w:eastAsia="DejaVu Sans" w:cs="Arial"/>
        </w:rPr>
        <w:t>.</w:t>
      </w:r>
    </w:p>
    <w:p w14:paraId="1BA39E51" w14:textId="33DC9779" w:rsidR="008C0112" w:rsidRDefault="004266C5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Most spoken language is the </w:t>
      </w:r>
      <w:r w:rsidR="008C0112">
        <w:rPr>
          <w:rFonts w:eastAsia="DejaVu Sans" w:cs="Arial"/>
        </w:rPr>
        <w:t>language spoken by most countries in the continent</w:t>
      </w:r>
      <w:r>
        <w:rPr>
          <w:rFonts w:eastAsia="DejaVu Sans" w:cs="Arial"/>
        </w:rPr>
        <w:t xml:space="preserve">. </w:t>
      </w:r>
      <w:r w:rsidR="007F0B93">
        <w:rPr>
          <w:rFonts w:eastAsia="DejaVu Sans" w:cs="Arial"/>
        </w:rPr>
        <w:t xml:space="preserve">For instance, </w:t>
      </w:r>
      <w:r w:rsidR="006430FA">
        <w:rPr>
          <w:rFonts w:eastAsia="DejaVu Sans" w:cs="Arial"/>
        </w:rPr>
        <w:t>let’s</w:t>
      </w:r>
      <w:r w:rsidR="007F0B93">
        <w:rPr>
          <w:rFonts w:eastAsia="DejaVu Sans" w:cs="Arial"/>
        </w:rPr>
        <w:t xml:space="preserve"> take an example of the continent Africa in data_short.txt and manually find out its most spoken language.</w:t>
      </w:r>
    </w:p>
    <w:p w14:paraId="005021CF" w14:textId="042CD716" w:rsidR="00C25626" w:rsidRDefault="00C25626" w:rsidP="00C25626">
      <w:pPr>
        <w:pStyle w:val="ListParagraph"/>
        <w:spacing w:after="0" w:line="100" w:lineRule="atLeast"/>
        <w:rPr>
          <w:rFonts w:eastAsia="DejaVu Sans" w:cs="Arial"/>
        </w:rPr>
      </w:pPr>
      <w:r>
        <w:rPr>
          <w:noProof/>
        </w:rPr>
        <w:lastRenderedPageBreak/>
        <w:drawing>
          <wp:inline distT="0" distB="0" distL="0" distR="0" wp14:anchorId="47440EEE" wp14:editId="627BD5AA">
            <wp:extent cx="2971800" cy="2347594"/>
            <wp:effectExtent l="0" t="0" r="0" b="0"/>
            <wp:docPr id="5" name="Picture 5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laqu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301" cy="23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6BAC" w14:textId="1850D79B" w:rsidR="00BD27E6" w:rsidRPr="001D3F25" w:rsidRDefault="00BD27E6" w:rsidP="00165202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If you build your own split function without using python’s split, that also counts towards your extra credit</w:t>
      </w:r>
      <w:r w:rsidR="00C25626">
        <w:rPr>
          <w:rFonts w:eastAsia="DejaVu Sans" w:cs="Arial"/>
        </w:rPr>
        <w:t>, 10 points</w:t>
      </w:r>
      <w:r>
        <w:rPr>
          <w:rFonts w:eastAsia="DejaVu Sans" w:cs="Arial"/>
        </w:rPr>
        <w:t xml:space="preserve">. </w:t>
      </w:r>
    </w:p>
    <w:p w14:paraId="725B6122" w14:textId="77777777" w:rsidR="00585412" w:rsidRDefault="00585412" w:rsidP="00DD18A1">
      <w:pPr>
        <w:spacing w:after="0" w:line="100" w:lineRule="atLeast"/>
        <w:rPr>
          <w:rFonts w:eastAsia="DejaVu Sans" w:cs="Arial"/>
        </w:rPr>
      </w:pPr>
    </w:p>
    <w:p w14:paraId="6409FCAC" w14:textId="57DC9D7A" w:rsidR="00906C25" w:rsidRDefault="00906C25" w:rsidP="0000204A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How to Test</w:t>
      </w:r>
    </w:p>
    <w:p w14:paraId="136097A3" w14:textId="311D4828" w:rsidR="002738CA" w:rsidRDefault="002738CA" w:rsidP="002738CA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We have provided two test files, </w:t>
      </w:r>
      <w:r w:rsidR="006430FA">
        <w:rPr>
          <w:rFonts w:eastAsia="DejaVu Sans" w:cs="Arial"/>
        </w:rPr>
        <w:t>i.e.,</w:t>
      </w:r>
      <w:r>
        <w:rPr>
          <w:rFonts w:eastAsia="DejaVu Sans" w:cs="Arial"/>
        </w:rPr>
        <w:t xml:space="preserve"> data_short.txt and data_short2.txt.</w:t>
      </w:r>
    </w:p>
    <w:p w14:paraId="209F1095" w14:textId="261A25E8" w:rsidR="002738CA" w:rsidRDefault="002738CA" w:rsidP="002738CA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The output for data_short.txt should look like</w:t>
      </w:r>
      <w:r w:rsidR="008A4C26">
        <w:rPr>
          <w:rFonts w:eastAsia="DejaVu Sans" w:cs="Arial"/>
        </w:rPr>
        <w:t xml:space="preserve"> the following in your console</w:t>
      </w:r>
      <w:r>
        <w:rPr>
          <w:rFonts w:eastAsia="DejaVu Sans" w:cs="Arial"/>
        </w:rPr>
        <w:t>:</w:t>
      </w:r>
    </w:p>
    <w:p w14:paraId="11CCEF40" w14:textId="4DE359C6" w:rsidR="002738CA" w:rsidRDefault="00801764" w:rsidP="002738CA">
      <w:pPr>
        <w:pStyle w:val="ListParagraph"/>
        <w:spacing w:after="0" w:line="100" w:lineRule="atLeast"/>
        <w:rPr>
          <w:rFonts w:eastAsia="DejaVu Sans" w:cs="Arial"/>
        </w:rPr>
      </w:pPr>
      <w:r>
        <w:rPr>
          <w:noProof/>
        </w:rPr>
        <w:drawing>
          <wp:inline distT="0" distB="0" distL="0" distR="0" wp14:anchorId="768DA92E" wp14:editId="661EFD2B">
            <wp:extent cx="3819461" cy="36480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998" cy="3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F5F7" w14:textId="3FE8B3FC" w:rsidR="00801764" w:rsidRDefault="00801764" w:rsidP="00801764">
      <w:pPr>
        <w:pStyle w:val="ListParagraph"/>
        <w:spacing w:after="0" w:line="100" w:lineRule="atLeast"/>
        <w:rPr>
          <w:rFonts w:eastAsia="DejaVu Sans" w:cs="Arial"/>
        </w:rPr>
      </w:pPr>
    </w:p>
    <w:p w14:paraId="3808D781" w14:textId="208E9CCA" w:rsidR="008A4C26" w:rsidRDefault="008A4C26" w:rsidP="008A4C26">
      <w:pPr>
        <w:spacing w:after="0" w:line="100" w:lineRule="atLeast"/>
        <w:rPr>
          <w:rFonts w:eastAsia="DejaVu Sans" w:cs="Arial"/>
        </w:rPr>
      </w:pPr>
    </w:p>
    <w:p w14:paraId="1A21BEC9" w14:textId="1BA0F0D9" w:rsidR="008A4C26" w:rsidRDefault="008A4C26" w:rsidP="008A4C26">
      <w:pPr>
        <w:spacing w:after="0" w:line="100" w:lineRule="atLeast"/>
        <w:rPr>
          <w:rFonts w:eastAsia="DejaVu Sans" w:cs="Arial"/>
        </w:rPr>
      </w:pPr>
    </w:p>
    <w:p w14:paraId="084487C8" w14:textId="4819BA0E" w:rsidR="008A4C26" w:rsidRDefault="008A4C26" w:rsidP="008A4C26">
      <w:pPr>
        <w:spacing w:after="0" w:line="100" w:lineRule="atLeast"/>
        <w:rPr>
          <w:rFonts w:eastAsia="DejaVu Sans" w:cs="Arial"/>
        </w:rPr>
      </w:pPr>
    </w:p>
    <w:p w14:paraId="1E037FFB" w14:textId="77777777" w:rsidR="008A4C26" w:rsidRPr="008A4C26" w:rsidRDefault="008A4C26" w:rsidP="008A4C26">
      <w:pPr>
        <w:spacing w:after="0" w:line="100" w:lineRule="atLeast"/>
        <w:rPr>
          <w:rFonts w:eastAsia="DejaVu Sans" w:cs="Arial"/>
        </w:rPr>
      </w:pPr>
    </w:p>
    <w:p w14:paraId="459229F6" w14:textId="364B2475" w:rsidR="002738CA" w:rsidRDefault="00801764" w:rsidP="0000204A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The output for data_short2.txt should look like</w:t>
      </w:r>
      <w:r w:rsidR="008A4C26">
        <w:rPr>
          <w:rFonts w:eastAsia="DejaVu Sans" w:cs="Arial"/>
        </w:rPr>
        <w:t xml:space="preserve"> the following in your console</w:t>
      </w:r>
      <w:r>
        <w:rPr>
          <w:rFonts w:eastAsia="DejaVu Sans" w:cs="Arial"/>
        </w:rPr>
        <w:t>:</w:t>
      </w:r>
    </w:p>
    <w:p w14:paraId="03BC0005" w14:textId="2BE86DD7" w:rsidR="008A4C26" w:rsidRDefault="008A4C26" w:rsidP="008A4C26">
      <w:pPr>
        <w:pStyle w:val="ListParagraph"/>
        <w:spacing w:after="0" w:line="100" w:lineRule="atLeast"/>
        <w:rPr>
          <w:rFonts w:eastAsia="DejaVu Sans" w:cs="Arial"/>
        </w:rPr>
      </w:pPr>
      <w:r>
        <w:rPr>
          <w:noProof/>
        </w:rPr>
        <w:lastRenderedPageBreak/>
        <w:drawing>
          <wp:inline distT="0" distB="0" distL="0" distR="0" wp14:anchorId="05E4DF24" wp14:editId="44929EEF">
            <wp:extent cx="4395860" cy="25957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60" cy="25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E0A3" w14:textId="24C34917" w:rsidR="00175759" w:rsidRDefault="00175759" w:rsidP="00175759">
      <w:pPr>
        <w:pStyle w:val="ListParagraph"/>
        <w:spacing w:after="0" w:line="100" w:lineRule="atLeast"/>
        <w:rPr>
          <w:rFonts w:eastAsia="DejaVu Sans" w:cs="Arial"/>
        </w:rPr>
      </w:pPr>
    </w:p>
    <w:p w14:paraId="72D7BA30" w14:textId="77777777" w:rsidR="00175759" w:rsidRPr="00175759" w:rsidRDefault="00175759" w:rsidP="00175759">
      <w:pPr>
        <w:pStyle w:val="ListParagraph"/>
        <w:spacing w:after="0" w:line="100" w:lineRule="atLeast"/>
        <w:rPr>
          <w:rFonts w:eastAsia="DejaVu Sans" w:cs="Arial"/>
        </w:rPr>
      </w:pPr>
    </w:p>
    <w:p w14:paraId="22C71DB2" w14:textId="2F8716A0" w:rsidR="00906C25" w:rsidRPr="000624AB" w:rsidRDefault="007722BE" w:rsidP="0000204A">
      <w:pPr>
        <w:pStyle w:val="ListParagraph"/>
        <w:numPr>
          <w:ilvl w:val="0"/>
          <w:numId w:val="25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Once the find the correct output for data_short.txt and data_short2.txt, finish up your work by doing the same for data.txt. The data.txt is a larger file with five continents</w:t>
      </w:r>
      <w:r w:rsidR="00463006">
        <w:rPr>
          <w:rFonts w:eastAsia="DejaVu Sans" w:cs="Arial"/>
        </w:rPr>
        <w:t>.</w:t>
      </w:r>
    </w:p>
    <w:p w14:paraId="6E61D2C7" w14:textId="6E2F2C65" w:rsidR="0000204A" w:rsidRPr="0055030C" w:rsidRDefault="0000204A" w:rsidP="0000204A">
      <w:pPr>
        <w:spacing w:after="0" w:line="100" w:lineRule="atLeast"/>
        <w:rPr>
          <w:b/>
          <w:color w:val="1F497D"/>
          <w:sz w:val="32"/>
          <w:szCs w:val="32"/>
        </w:rPr>
      </w:pPr>
      <w:r w:rsidRPr="0055030C">
        <w:rPr>
          <w:b/>
          <w:color w:val="1F497D"/>
          <w:sz w:val="32"/>
          <w:szCs w:val="32"/>
        </w:rPr>
        <w:t xml:space="preserve">Design </w:t>
      </w:r>
      <w:r w:rsidR="00B73B3D">
        <w:rPr>
          <w:b/>
          <w:color w:val="1F497D"/>
          <w:sz w:val="32"/>
          <w:szCs w:val="32"/>
        </w:rPr>
        <w:t>Requirements</w:t>
      </w:r>
    </w:p>
    <w:p w14:paraId="39E0165A" w14:textId="77777777" w:rsidR="00EA22C6" w:rsidRDefault="00EA22C6" w:rsidP="00DD18A1">
      <w:pPr>
        <w:spacing w:after="0" w:line="100" w:lineRule="atLeast"/>
        <w:rPr>
          <w:rFonts w:eastAsia="DejaVu Sans" w:cs="Arial"/>
        </w:rPr>
      </w:pPr>
    </w:p>
    <w:p w14:paraId="64C6507C" w14:textId="66CC1E72" w:rsidR="0000204A" w:rsidRDefault="0000204A" w:rsidP="00DD18A1">
      <w:pPr>
        <w:spacing w:after="0" w:line="100" w:lineRule="atLeast"/>
        <w:rPr>
          <w:rFonts w:eastAsia="DejaVu Sans" w:cs="Arial"/>
          <w:b/>
        </w:rPr>
      </w:pPr>
      <w:r w:rsidRPr="0000204A">
        <w:rPr>
          <w:rFonts w:eastAsia="DejaVu Sans" w:cs="Arial"/>
          <w:b/>
        </w:rPr>
        <w:t>Basic Structure</w:t>
      </w:r>
    </w:p>
    <w:p w14:paraId="3FB8DDF2" w14:textId="379AB9E7" w:rsidR="00A0427E" w:rsidRPr="00701573" w:rsidRDefault="00A0427E" w:rsidP="00DD18A1">
      <w:pPr>
        <w:spacing w:after="0" w:line="100" w:lineRule="atLeast"/>
        <w:rPr>
          <w:rFonts w:eastAsia="DejaVu Sans" w:cs="Arial"/>
          <w:bCs/>
        </w:rPr>
      </w:pPr>
      <w:r w:rsidRPr="00701573">
        <w:rPr>
          <w:rFonts w:eastAsia="DejaVu Sans" w:cs="Arial"/>
          <w:bCs/>
        </w:rPr>
        <w:t>Your code should be designed in a similar fashion</w:t>
      </w:r>
      <w:r w:rsidR="00701573" w:rsidRPr="00701573">
        <w:rPr>
          <w:rFonts w:eastAsia="DejaVu Sans" w:cs="Arial"/>
          <w:bCs/>
        </w:rPr>
        <w:t xml:space="preserve"> to the following template</w:t>
      </w:r>
      <w:r w:rsidRPr="00701573">
        <w:rPr>
          <w:rFonts w:eastAsia="DejaVu Sans" w:cs="Arial"/>
          <w:bCs/>
        </w:rPr>
        <w:t>. A more detailed template has been given to you in the assignment folder.</w:t>
      </w:r>
    </w:p>
    <w:p w14:paraId="3D35E0DF" w14:textId="47E21E69" w:rsidR="0040113A" w:rsidRDefault="00A0427E" w:rsidP="00017C43">
      <w:pPr>
        <w:spacing w:after="0" w:line="100" w:lineRule="atLeast"/>
        <w:rPr>
          <w:rFonts w:eastAsia="DejaVu Sans" w:cs="Arial"/>
        </w:rPr>
      </w:pPr>
      <w:r>
        <w:rPr>
          <w:noProof/>
        </w:rPr>
        <w:drawing>
          <wp:inline distT="0" distB="0" distL="0" distR="0" wp14:anchorId="48B585E0" wp14:editId="3C491AC6">
            <wp:extent cx="4997945" cy="347186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662" cy="34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F8A" w14:textId="77777777" w:rsidR="00585412" w:rsidRDefault="00585412" w:rsidP="00017C43">
      <w:pPr>
        <w:spacing w:after="0" w:line="100" w:lineRule="atLeast"/>
        <w:rPr>
          <w:rFonts w:eastAsia="DejaVu Sans" w:cs="Arial"/>
        </w:rPr>
      </w:pPr>
    </w:p>
    <w:p w14:paraId="39E7B80F" w14:textId="77777777" w:rsidR="006430FA" w:rsidRDefault="006430FA" w:rsidP="00017C43">
      <w:pPr>
        <w:spacing w:after="0" w:line="100" w:lineRule="atLeast"/>
        <w:rPr>
          <w:b/>
          <w:color w:val="1F497D"/>
          <w:sz w:val="32"/>
          <w:szCs w:val="32"/>
        </w:rPr>
      </w:pPr>
    </w:p>
    <w:p w14:paraId="0A498F5B" w14:textId="0CB94062" w:rsidR="00017C43" w:rsidRPr="0040113A" w:rsidRDefault="00D91F83" w:rsidP="00017C43">
      <w:pPr>
        <w:spacing w:after="0" w:line="100" w:lineRule="atLeast"/>
        <w:rPr>
          <w:b/>
          <w:color w:val="1F497D"/>
          <w:sz w:val="32"/>
          <w:szCs w:val="32"/>
        </w:rPr>
      </w:pPr>
      <w:r w:rsidRPr="0040113A">
        <w:rPr>
          <w:b/>
          <w:color w:val="1F497D"/>
          <w:sz w:val="32"/>
          <w:szCs w:val="32"/>
        </w:rPr>
        <w:lastRenderedPageBreak/>
        <w:t>F</w:t>
      </w:r>
      <w:r w:rsidR="00836CBE" w:rsidRPr="0040113A">
        <w:rPr>
          <w:b/>
          <w:color w:val="1F497D"/>
          <w:sz w:val="32"/>
          <w:szCs w:val="32"/>
        </w:rPr>
        <w:t>lowchart</w:t>
      </w:r>
    </w:p>
    <w:p w14:paraId="03F10A0C" w14:textId="5700A9F2" w:rsidR="0040113A" w:rsidRDefault="0040113A" w:rsidP="00017C43">
      <w:pPr>
        <w:spacing w:after="0" w:line="100" w:lineRule="atLeast"/>
        <w:rPr>
          <w:rFonts w:eastAsia="DejaVu Sans" w:cs="Arial"/>
        </w:rPr>
      </w:pPr>
    </w:p>
    <w:p w14:paraId="4F848813" w14:textId="0E7F0389" w:rsidR="0040113A" w:rsidRDefault="0040113A" w:rsidP="00017C43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You </w:t>
      </w:r>
      <w:r w:rsidR="006430FA">
        <w:rPr>
          <w:rFonts w:eastAsia="DejaVu Sans" w:cs="Arial"/>
        </w:rPr>
        <w:t xml:space="preserve">must </w:t>
      </w:r>
      <w:r>
        <w:rPr>
          <w:rFonts w:eastAsia="DejaVu Sans" w:cs="Arial"/>
        </w:rPr>
        <w:t>design a flowchart</w:t>
      </w:r>
      <w:r w:rsidR="005075CA">
        <w:rPr>
          <w:rFonts w:eastAsia="DejaVu Sans" w:cs="Arial"/>
        </w:rPr>
        <w:t xml:space="preserve"> for each function</w:t>
      </w:r>
      <w:r w:rsidR="00BD764D">
        <w:rPr>
          <w:rFonts w:eastAsia="DejaVu Sans" w:cs="Arial"/>
        </w:rPr>
        <w:t xml:space="preserve"> </w:t>
      </w:r>
      <w:r w:rsidR="005075CA">
        <w:rPr>
          <w:rFonts w:eastAsia="DejaVu Sans" w:cs="Arial"/>
        </w:rPr>
        <w:t xml:space="preserve">to </w:t>
      </w:r>
      <w:r w:rsidR="00BD764D">
        <w:rPr>
          <w:rFonts w:eastAsia="DejaVu Sans" w:cs="Arial"/>
        </w:rPr>
        <w:t>illustrate</w:t>
      </w:r>
      <w:r w:rsidR="005075CA">
        <w:rPr>
          <w:rFonts w:eastAsia="DejaVu Sans" w:cs="Arial"/>
        </w:rPr>
        <w:t xml:space="preserve"> how function is designed. Also, you need to design a flowchart to show</w:t>
      </w:r>
      <w:r w:rsidR="00CB3ADD">
        <w:rPr>
          <w:rFonts w:eastAsia="DejaVu Sans" w:cs="Arial"/>
        </w:rPr>
        <w:t xml:space="preserve"> how the drive code is designed in terms of how inputs are received</w:t>
      </w:r>
      <w:r w:rsidR="006430FA">
        <w:rPr>
          <w:rFonts w:eastAsia="DejaVu Sans" w:cs="Arial"/>
        </w:rPr>
        <w:t>,</w:t>
      </w:r>
      <w:r w:rsidR="00CB3ADD">
        <w:rPr>
          <w:rFonts w:eastAsia="DejaVu Sans" w:cs="Arial"/>
        </w:rPr>
        <w:t xml:space="preserve"> and the functions are called.</w:t>
      </w:r>
      <w:r w:rsidR="00BD764D">
        <w:rPr>
          <w:rFonts w:eastAsia="DejaVu Sans" w:cs="Arial"/>
        </w:rPr>
        <w:t xml:space="preserve"> </w:t>
      </w:r>
    </w:p>
    <w:p w14:paraId="5D3E524C" w14:textId="7B6467EA" w:rsidR="00D91F83" w:rsidRDefault="00D91F83" w:rsidP="00017C43">
      <w:pPr>
        <w:spacing w:after="0" w:line="100" w:lineRule="atLeast"/>
        <w:rPr>
          <w:rFonts w:eastAsia="DejaVu Sans" w:cs="Arial"/>
        </w:rPr>
      </w:pPr>
    </w:p>
    <w:p w14:paraId="55F37949" w14:textId="77777777" w:rsidR="00585412" w:rsidRDefault="00585412" w:rsidP="00017C43">
      <w:pPr>
        <w:spacing w:after="0" w:line="100" w:lineRule="atLeast"/>
        <w:rPr>
          <w:rFonts w:eastAsia="DejaVu Sans" w:cs="Arial"/>
        </w:rPr>
      </w:pPr>
    </w:p>
    <w:p w14:paraId="25022EA2" w14:textId="77777777" w:rsidR="005E07D4" w:rsidRPr="0055030C" w:rsidRDefault="005E07D4" w:rsidP="005E07D4">
      <w:pPr>
        <w:spacing w:after="0" w:line="100" w:lineRule="atLeast"/>
        <w:rPr>
          <w:b/>
          <w:color w:val="1F497D"/>
          <w:sz w:val="32"/>
          <w:szCs w:val="32"/>
        </w:rPr>
      </w:pPr>
      <w:r w:rsidRPr="0055030C">
        <w:rPr>
          <w:b/>
          <w:color w:val="1F497D"/>
          <w:sz w:val="32"/>
          <w:szCs w:val="32"/>
        </w:rPr>
        <w:t>Implementation Phase</w:t>
      </w:r>
    </w:p>
    <w:p w14:paraId="5FC3B38C" w14:textId="77777777" w:rsidR="005E07D4" w:rsidRPr="0055030C" w:rsidRDefault="005E07D4" w:rsidP="005E07D4">
      <w:pPr>
        <w:spacing w:after="0" w:line="100" w:lineRule="atLeast"/>
      </w:pPr>
    </w:p>
    <w:p w14:paraId="71CBF2A0" w14:textId="74DADC26" w:rsidR="00842BAE" w:rsidRPr="0055030C" w:rsidRDefault="005E07D4" w:rsidP="00842BAE">
      <w:pPr>
        <w:spacing w:after="0" w:line="100" w:lineRule="atLeast"/>
        <w:jc w:val="both"/>
      </w:pPr>
      <w:r>
        <w:t>Using the pseudocode developed</w:t>
      </w:r>
      <w:r w:rsidR="00F86148">
        <w:t xml:space="preserve">, </w:t>
      </w:r>
      <w:r>
        <w:t>w</w:t>
      </w:r>
      <w:r w:rsidRPr="0055030C">
        <w:t>rit</w:t>
      </w:r>
      <w:r>
        <w:t>e the</w:t>
      </w:r>
      <w:r w:rsidRPr="0055030C">
        <w:t xml:space="preserve"> </w:t>
      </w:r>
      <w:r w:rsidR="00954BDD">
        <w:t>Python</w:t>
      </w:r>
      <w:r w:rsidRPr="0055030C">
        <w:t xml:space="preserve"> code </w:t>
      </w:r>
      <w:r>
        <w:t>for your assignment</w:t>
      </w:r>
      <w:r w:rsidRPr="0055030C">
        <w:t>.</w:t>
      </w:r>
      <w:r w:rsidR="008F1F36">
        <w:t xml:space="preserve"> </w:t>
      </w:r>
      <w:r w:rsidR="00842BAE">
        <w:t>This is a two-week assignment.</w:t>
      </w:r>
    </w:p>
    <w:p w14:paraId="05A043E2" w14:textId="7058EF51" w:rsidR="005A2E7B" w:rsidRDefault="005A2E7B" w:rsidP="005E07D4">
      <w:pPr>
        <w:spacing w:after="0" w:line="100" w:lineRule="atLeast"/>
        <w:rPr>
          <w:b/>
          <w:color w:val="1F497D"/>
        </w:rPr>
      </w:pPr>
    </w:p>
    <w:p w14:paraId="1EE1FBCD" w14:textId="77777777" w:rsidR="005A2E7B" w:rsidRDefault="005A2E7B" w:rsidP="005E07D4">
      <w:pPr>
        <w:spacing w:after="0" w:line="100" w:lineRule="atLeast"/>
        <w:rPr>
          <w:b/>
          <w:color w:val="1F497D"/>
        </w:rPr>
      </w:pPr>
    </w:p>
    <w:p w14:paraId="69CEC5F5" w14:textId="77777777" w:rsidR="005E07D4" w:rsidRPr="0055030C" w:rsidRDefault="005E07D4" w:rsidP="005E07D4">
      <w:pPr>
        <w:spacing w:after="0" w:line="100" w:lineRule="atLeast"/>
        <w:rPr>
          <w:b/>
          <w:color w:val="1F497D"/>
          <w:sz w:val="32"/>
          <w:szCs w:val="32"/>
        </w:rPr>
      </w:pPr>
      <w:r w:rsidRPr="0055030C">
        <w:rPr>
          <w:b/>
          <w:color w:val="1F497D"/>
          <w:sz w:val="32"/>
          <w:szCs w:val="32"/>
        </w:rPr>
        <w:t>Testing Phase</w:t>
      </w:r>
    </w:p>
    <w:p w14:paraId="3C8D3C25" w14:textId="77777777" w:rsidR="005E07D4" w:rsidRDefault="005E07D4" w:rsidP="005E07D4">
      <w:pPr>
        <w:spacing w:after="0" w:line="100" w:lineRule="atLeast"/>
      </w:pPr>
    </w:p>
    <w:p w14:paraId="6E5CA4B4" w14:textId="32579618" w:rsidR="005271D1" w:rsidRDefault="005271D1" w:rsidP="00954BDD">
      <w:pPr>
        <w:numPr>
          <w:ilvl w:val="0"/>
          <w:numId w:val="23"/>
        </w:numPr>
        <w:spacing w:after="0" w:line="100" w:lineRule="atLeast"/>
        <w:jc w:val="both"/>
      </w:pPr>
      <w:r>
        <w:t>Another data_short2.txt is given to you with its output. The output should match exactly.</w:t>
      </w:r>
    </w:p>
    <w:p w14:paraId="52099BFD" w14:textId="308B62DE" w:rsidR="00842BAE" w:rsidRDefault="00842BAE" w:rsidP="00954BDD">
      <w:pPr>
        <w:numPr>
          <w:ilvl w:val="0"/>
          <w:numId w:val="23"/>
        </w:numPr>
        <w:spacing w:after="0" w:line="100" w:lineRule="atLeast"/>
        <w:jc w:val="both"/>
      </w:pPr>
      <w:r>
        <w:t xml:space="preserve">Build your program incrementally, carefully testing each </w:t>
      </w:r>
      <w:r w:rsidR="00614C94">
        <w:t>function</w:t>
      </w:r>
      <w:r>
        <w:t xml:space="preserve"> as you go.</w:t>
      </w:r>
    </w:p>
    <w:p w14:paraId="55B2228F" w14:textId="77777777" w:rsidR="00842BAE" w:rsidRPr="0055030C" w:rsidRDefault="00842BAE" w:rsidP="005E07D4">
      <w:pPr>
        <w:spacing w:after="0" w:line="100" w:lineRule="atLeast"/>
      </w:pPr>
    </w:p>
    <w:p w14:paraId="0556920B" w14:textId="278D5B02" w:rsidR="005E1F9B" w:rsidRDefault="005E1F9B" w:rsidP="00F54A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kern w:val="0"/>
          <w:lang w:eastAsia="en-US"/>
        </w:rPr>
      </w:pPr>
    </w:p>
    <w:p w14:paraId="685F7F6C" w14:textId="2F23AB18" w:rsidR="008F1F36" w:rsidRDefault="008F1F36" w:rsidP="008F1F36">
      <w:pPr>
        <w:widowControl w:val="0"/>
        <w:spacing w:after="0" w:line="240" w:lineRule="auto"/>
        <w:rPr>
          <w:rFonts w:eastAsia="DejaVu Sans" w:cs="Arial"/>
          <w:lang w:eastAsia="en-US"/>
        </w:rPr>
      </w:pPr>
    </w:p>
    <w:p w14:paraId="1C050BA0" w14:textId="4D5A8D79" w:rsidR="00F37115" w:rsidRPr="0055030C" w:rsidRDefault="00F37115" w:rsidP="00F37115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Grading</w:t>
      </w:r>
    </w:p>
    <w:p w14:paraId="089BA7BC" w14:textId="77777777" w:rsidR="00F37115" w:rsidRDefault="00F37115" w:rsidP="00F37115">
      <w:pPr>
        <w:spacing w:after="0" w:line="100" w:lineRule="atLeast"/>
      </w:pPr>
    </w:p>
    <w:p w14:paraId="1B51CF49" w14:textId="3AD723E2" w:rsidR="001B5117" w:rsidRDefault="00FB7C0B" w:rsidP="00F37115">
      <w:pPr>
        <w:numPr>
          <w:ilvl w:val="0"/>
          <w:numId w:val="23"/>
        </w:numPr>
        <w:spacing w:after="0" w:line="100" w:lineRule="atLeast"/>
        <w:jc w:val="both"/>
      </w:pPr>
      <w:r>
        <w:t>You can earn about 11</w:t>
      </w:r>
      <w:r w:rsidR="006430FA">
        <w:t>0</w:t>
      </w:r>
      <w:r>
        <w:t xml:space="preserve"> points in this assignment. The 1</w:t>
      </w:r>
      <w:r w:rsidR="006430FA">
        <w:t>0</w:t>
      </w:r>
      <w:r>
        <w:t xml:space="preserve"> points counts towards your extra credit.</w:t>
      </w:r>
    </w:p>
    <w:p w14:paraId="4F81E0E5" w14:textId="267616B4" w:rsidR="00F37115" w:rsidRDefault="00F37115" w:rsidP="00F37115">
      <w:pPr>
        <w:numPr>
          <w:ilvl w:val="0"/>
          <w:numId w:val="23"/>
        </w:numPr>
        <w:spacing w:after="0" w:line="100" w:lineRule="atLeast"/>
        <w:jc w:val="both"/>
      </w:pPr>
      <w:r>
        <w:t>A correct program with correct output, with proper use of all the function is worth 100 points.</w:t>
      </w:r>
    </w:p>
    <w:p w14:paraId="700A91A2" w14:textId="28BBE590" w:rsidR="00F37115" w:rsidRDefault="00F37115" w:rsidP="00F37115">
      <w:pPr>
        <w:numPr>
          <w:ilvl w:val="0"/>
          <w:numId w:val="23"/>
        </w:numPr>
        <w:spacing w:after="0" w:line="100" w:lineRule="atLeast"/>
        <w:jc w:val="both"/>
      </w:pPr>
      <w:r>
        <w:t xml:space="preserve">If you chose to not use </w:t>
      </w:r>
      <w:proofErr w:type="gramStart"/>
      <w:r>
        <w:t>python</w:t>
      </w:r>
      <w:r w:rsidR="00FB7C0B">
        <w:t>’s</w:t>
      </w:r>
      <w:r>
        <w:t xml:space="preserve"> .split</w:t>
      </w:r>
      <w:proofErr w:type="gramEnd"/>
      <w:r>
        <w:t xml:space="preserve"> </w:t>
      </w:r>
      <w:r w:rsidR="00FB7C0B">
        <w:t xml:space="preserve">and build your own split function </w:t>
      </w:r>
      <w:r>
        <w:t>you will earn extra 10 points.</w:t>
      </w:r>
    </w:p>
    <w:p w14:paraId="066785DF" w14:textId="77777777" w:rsidR="00585412" w:rsidRPr="00D80C11" w:rsidRDefault="00585412" w:rsidP="008F1F36">
      <w:pPr>
        <w:widowControl w:val="0"/>
        <w:spacing w:after="0" w:line="240" w:lineRule="auto"/>
        <w:rPr>
          <w:rFonts w:eastAsia="DejaVu Sans" w:cs="Arial"/>
          <w:lang w:eastAsia="en-US"/>
        </w:rPr>
      </w:pPr>
    </w:p>
    <w:p w14:paraId="32A84C4B" w14:textId="77777777" w:rsidR="00842BAE" w:rsidRPr="0055030C" w:rsidRDefault="00842BAE" w:rsidP="00842BAE">
      <w:pPr>
        <w:spacing w:after="0" w:line="240" w:lineRule="auto"/>
        <w:outlineLvl w:val="0"/>
        <w:rPr>
          <w:b/>
          <w:color w:val="1F497D"/>
          <w:sz w:val="32"/>
          <w:szCs w:val="32"/>
        </w:rPr>
      </w:pPr>
      <w:r w:rsidRPr="0055030C">
        <w:rPr>
          <w:b/>
          <w:color w:val="1F497D"/>
          <w:sz w:val="32"/>
          <w:szCs w:val="32"/>
        </w:rPr>
        <w:t>Assignment Submission</w:t>
      </w:r>
    </w:p>
    <w:p w14:paraId="7D83AEF6" w14:textId="77777777" w:rsidR="00842BAE" w:rsidRPr="00364696" w:rsidRDefault="00842BAE" w:rsidP="00842BAE">
      <w:pPr>
        <w:pStyle w:val="LightGrid-Accent31"/>
        <w:numPr>
          <w:ilvl w:val="0"/>
          <w:numId w:val="8"/>
        </w:numPr>
        <w:suppressAutoHyphens w:val="0"/>
        <w:spacing w:after="0" w:line="240" w:lineRule="auto"/>
        <w:contextualSpacing/>
      </w:pPr>
      <w:r w:rsidRPr="00D80C11">
        <w:rPr>
          <w:rFonts w:eastAsia="DejaVu Sans" w:cs="Arial"/>
          <w:lang w:eastAsia="en-US"/>
        </w:rPr>
        <w:t>Generate a .zip file that contains all your files including:</w:t>
      </w:r>
      <w:r>
        <w:rPr>
          <w:rFonts w:eastAsia="DejaVu Sans" w:cs="Arial"/>
          <w:lang w:eastAsia="en-US"/>
        </w:rPr>
        <w:t xml:space="preserve"> </w:t>
      </w:r>
    </w:p>
    <w:p w14:paraId="3FDC0BC7" w14:textId="77777777" w:rsidR="00842BAE" w:rsidRPr="00D80C11" w:rsidRDefault="00842BAE" w:rsidP="00842BAE">
      <w:pPr>
        <w:widowControl w:val="0"/>
        <w:numPr>
          <w:ilvl w:val="1"/>
          <w:numId w:val="24"/>
        </w:numPr>
        <w:spacing w:after="0" w:line="240" w:lineRule="auto"/>
        <w:rPr>
          <w:rFonts w:eastAsia="DejaVu Sans" w:cs="Arial"/>
          <w:lang w:eastAsia="en-US"/>
        </w:rPr>
      </w:pPr>
      <w:r w:rsidRPr="00D80C11">
        <w:rPr>
          <w:rFonts w:eastAsia="DejaVu Sans" w:cs="Arial"/>
          <w:lang w:eastAsia="en-US"/>
        </w:rPr>
        <w:t>Program Files</w:t>
      </w:r>
    </w:p>
    <w:p w14:paraId="77BCA73C" w14:textId="77777777" w:rsidR="00842BAE" w:rsidRDefault="00842BAE" w:rsidP="00842BAE">
      <w:pPr>
        <w:widowControl w:val="0"/>
        <w:numPr>
          <w:ilvl w:val="1"/>
          <w:numId w:val="24"/>
        </w:numPr>
        <w:spacing w:after="0" w:line="240" w:lineRule="auto"/>
        <w:rPr>
          <w:rFonts w:eastAsia="DejaVu Sans" w:cs="Arial"/>
          <w:lang w:eastAsia="en-US"/>
        </w:rPr>
      </w:pPr>
      <w:r w:rsidRPr="00D80C11">
        <w:rPr>
          <w:rFonts w:eastAsia="DejaVu Sans" w:cs="Arial"/>
          <w:lang w:eastAsia="en-US"/>
        </w:rPr>
        <w:t>Any input or output files</w:t>
      </w:r>
    </w:p>
    <w:p w14:paraId="1B688FC0" w14:textId="2873629C" w:rsidR="00842BAE" w:rsidRDefault="00FC4662" w:rsidP="00842BAE">
      <w:pPr>
        <w:widowControl w:val="0"/>
        <w:numPr>
          <w:ilvl w:val="1"/>
          <w:numId w:val="24"/>
        </w:numPr>
        <w:spacing w:after="0" w:line="240" w:lineRule="auto"/>
        <w:rPr>
          <w:rFonts w:eastAsia="DejaVu Sans" w:cs="Arial"/>
          <w:lang w:eastAsia="en-US"/>
        </w:rPr>
      </w:pPr>
      <w:r>
        <w:rPr>
          <w:rFonts w:eastAsia="DejaVu Sans" w:cs="Arial"/>
          <w:lang w:eastAsia="en-US"/>
        </w:rPr>
        <w:t>Flowchart</w:t>
      </w:r>
      <w:r w:rsidR="00830944">
        <w:rPr>
          <w:rFonts w:eastAsia="DejaVu Sans" w:cs="Arial"/>
          <w:lang w:eastAsia="en-US"/>
        </w:rPr>
        <w:t>.</w:t>
      </w:r>
    </w:p>
    <w:p w14:paraId="155F8268" w14:textId="77777777" w:rsidR="00842BAE" w:rsidRDefault="00842BAE" w:rsidP="00842BAE">
      <w:pPr>
        <w:widowControl w:val="0"/>
        <w:spacing w:after="0" w:line="240" w:lineRule="auto"/>
        <w:ind w:left="360"/>
        <w:rPr>
          <w:rFonts w:eastAsia="DejaVu Sans" w:cs="Arial"/>
          <w:lang w:eastAsia="en-US"/>
        </w:rPr>
      </w:pPr>
    </w:p>
    <w:p w14:paraId="0C33E7A2" w14:textId="00771268" w:rsidR="00CB4D71" w:rsidRDefault="00842BAE" w:rsidP="00811B65">
      <w:pPr>
        <w:widowControl w:val="0"/>
        <w:numPr>
          <w:ilvl w:val="0"/>
          <w:numId w:val="14"/>
        </w:numPr>
        <w:spacing w:after="0" w:line="240" w:lineRule="auto"/>
        <w:rPr>
          <w:rFonts w:eastAsia="SimSun" w:cs="Arial"/>
          <w:kern w:val="0"/>
          <w:lang w:eastAsia="en-US" w:bidi="en-US"/>
        </w:rPr>
      </w:pPr>
      <w:r w:rsidRPr="00D80C11">
        <w:rPr>
          <w:rFonts w:eastAsia="SimSun" w:cs="Arial"/>
          <w:kern w:val="0"/>
          <w:lang w:eastAsia="en-US" w:bidi="en-US"/>
        </w:rPr>
        <w:t>Submit the .zip file</w:t>
      </w:r>
      <w:r>
        <w:rPr>
          <w:rFonts w:eastAsia="SimSun" w:cs="Arial"/>
          <w:kern w:val="0"/>
          <w:lang w:eastAsia="en-US" w:bidi="en-US"/>
        </w:rPr>
        <w:t xml:space="preserve"> to the appropriate folder</w:t>
      </w:r>
      <w:r w:rsidRPr="00D80C11">
        <w:rPr>
          <w:rFonts w:eastAsia="SimSun" w:cs="Arial"/>
          <w:kern w:val="0"/>
          <w:lang w:eastAsia="en-US" w:bidi="en-US"/>
        </w:rPr>
        <w:t xml:space="preserve"> </w:t>
      </w:r>
      <w:r>
        <w:rPr>
          <w:rFonts w:eastAsia="SimSun" w:cs="Arial"/>
          <w:kern w:val="0"/>
          <w:lang w:eastAsia="en-US" w:bidi="en-US"/>
        </w:rPr>
        <w:t>on E</w:t>
      </w:r>
      <w:r w:rsidR="00C73F69">
        <w:rPr>
          <w:rFonts w:eastAsia="SimSun" w:cs="Arial"/>
          <w:kern w:val="0"/>
          <w:lang w:eastAsia="en-US" w:bidi="en-US"/>
        </w:rPr>
        <w:t>-</w:t>
      </w:r>
      <w:r w:rsidRPr="00D80C11">
        <w:rPr>
          <w:rFonts w:eastAsia="SimSun" w:cs="Arial"/>
          <w:kern w:val="0"/>
          <w:lang w:eastAsia="en-US" w:bidi="en-US"/>
        </w:rPr>
        <w:t>Learning.</w:t>
      </w:r>
    </w:p>
    <w:p w14:paraId="18A789AC" w14:textId="77777777" w:rsidR="00F37115" w:rsidRPr="00811B65" w:rsidRDefault="00F37115" w:rsidP="00F37115">
      <w:pPr>
        <w:widowControl w:val="0"/>
        <w:spacing w:after="0" w:line="240" w:lineRule="auto"/>
        <w:ind w:left="360"/>
        <w:rPr>
          <w:rFonts w:eastAsia="SimSun" w:cs="Arial"/>
          <w:kern w:val="0"/>
          <w:lang w:eastAsia="en-US" w:bidi="en-US"/>
        </w:rPr>
      </w:pPr>
    </w:p>
    <w:sectPr w:rsidR="00F37115" w:rsidRPr="00811B6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0F56" w14:textId="77777777" w:rsidR="00E05BAE" w:rsidRDefault="00E05BAE">
      <w:pPr>
        <w:spacing w:after="0" w:line="240" w:lineRule="auto"/>
      </w:pPr>
      <w:r>
        <w:separator/>
      </w:r>
    </w:p>
  </w:endnote>
  <w:endnote w:type="continuationSeparator" w:id="0">
    <w:p w14:paraId="3708C699" w14:textId="77777777" w:rsidR="00E05BAE" w:rsidRDefault="00E0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93A8" w14:textId="77777777" w:rsidR="00E05BAE" w:rsidRDefault="00E05BAE">
      <w:pPr>
        <w:spacing w:after="0" w:line="240" w:lineRule="auto"/>
      </w:pPr>
      <w:r>
        <w:separator/>
      </w:r>
    </w:p>
  </w:footnote>
  <w:footnote w:type="continuationSeparator" w:id="0">
    <w:p w14:paraId="45065E97" w14:textId="77777777" w:rsidR="00E05BAE" w:rsidRDefault="00E0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B3E12" w14:textId="23FD3702" w:rsidR="008427E5" w:rsidRPr="002F68DA" w:rsidRDefault="008427E5">
    <w:pPr>
      <w:pStyle w:val="Header"/>
      <w:rPr>
        <w:sz w:val="24"/>
        <w:szCs w:val="24"/>
      </w:rPr>
    </w:pPr>
    <w:r w:rsidRPr="00F7220D">
      <w:rPr>
        <w:b/>
        <w:bCs/>
        <w:sz w:val="24"/>
        <w:szCs w:val="24"/>
      </w:rPr>
      <w:t xml:space="preserve">CS </w:t>
    </w:r>
    <w:r w:rsidR="00045543" w:rsidRPr="00F7220D">
      <w:rPr>
        <w:b/>
        <w:bCs/>
        <w:sz w:val="24"/>
        <w:szCs w:val="24"/>
      </w:rPr>
      <w:t xml:space="preserve">1120 </w:t>
    </w:r>
    <w:r w:rsidR="009B3789" w:rsidRPr="00F7220D">
      <w:rPr>
        <w:b/>
        <w:bCs/>
        <w:sz w:val="24"/>
        <w:szCs w:val="24"/>
      </w:rPr>
      <w:t>(Python) - Spring</w:t>
    </w:r>
    <w:r w:rsidR="00986020" w:rsidRPr="00F7220D">
      <w:rPr>
        <w:b/>
        <w:bCs/>
        <w:sz w:val="24"/>
        <w:szCs w:val="24"/>
      </w:rPr>
      <w:t xml:space="preserve"> 20</w:t>
    </w:r>
    <w:r w:rsidR="009B3789" w:rsidRPr="00F7220D">
      <w:rPr>
        <w:b/>
        <w:bCs/>
        <w:sz w:val="24"/>
        <w:szCs w:val="24"/>
      </w:rPr>
      <w:t>2</w:t>
    </w:r>
    <w:r w:rsidR="00F95613">
      <w:rPr>
        <w:b/>
        <w:bCs/>
        <w:sz w:val="24"/>
        <w:szCs w:val="24"/>
      </w:rPr>
      <w:t>2</w:t>
    </w:r>
    <w:r>
      <w:rPr>
        <w:sz w:val="24"/>
        <w:szCs w:val="24"/>
      </w:rPr>
      <w:tab/>
      <w:t>LA1</w:t>
    </w:r>
    <w:r>
      <w:rPr>
        <w:sz w:val="24"/>
        <w:szCs w:val="24"/>
      </w:rPr>
      <w:tab/>
    </w:r>
    <w:r w:rsidR="00F7220D" w:rsidRPr="00F7220D">
      <w:rPr>
        <w:b/>
        <w:bCs/>
        <w:sz w:val="24"/>
        <w:szCs w:val="24"/>
      </w:rPr>
      <w:t> </w:t>
    </w:r>
    <w:r w:rsidR="0043757E">
      <w:rPr>
        <w:b/>
        <w:bCs/>
        <w:sz w:val="24"/>
        <w:szCs w:val="24"/>
      </w:rPr>
      <w:t>Continent</w:t>
    </w:r>
    <w:r w:rsidR="00F95613">
      <w:rPr>
        <w:b/>
        <w:bCs/>
        <w:sz w:val="24"/>
        <w:szCs w:val="24"/>
      </w:rPr>
      <w:t>al Data Computation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AE07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07402B1"/>
    <w:multiLevelType w:val="hybridMultilevel"/>
    <w:tmpl w:val="DE8A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00891"/>
    <w:multiLevelType w:val="hybridMultilevel"/>
    <w:tmpl w:val="CB367A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6A6958"/>
    <w:multiLevelType w:val="hybridMultilevel"/>
    <w:tmpl w:val="42809086"/>
    <w:lvl w:ilvl="0" w:tplc="356E4F56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043B6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72404A9"/>
    <w:multiLevelType w:val="hybridMultilevel"/>
    <w:tmpl w:val="0B4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8B11D9"/>
    <w:multiLevelType w:val="hybridMultilevel"/>
    <w:tmpl w:val="902A0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BC3A6B"/>
    <w:multiLevelType w:val="hybridMultilevel"/>
    <w:tmpl w:val="B882D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8009BB"/>
    <w:multiLevelType w:val="hybridMultilevel"/>
    <w:tmpl w:val="1414B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D7ED7"/>
    <w:multiLevelType w:val="hybridMultilevel"/>
    <w:tmpl w:val="B1E29E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1920D3"/>
    <w:multiLevelType w:val="hybridMultilevel"/>
    <w:tmpl w:val="0BD085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3740B"/>
    <w:multiLevelType w:val="hybridMultilevel"/>
    <w:tmpl w:val="52E6C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61B69"/>
    <w:multiLevelType w:val="hybridMultilevel"/>
    <w:tmpl w:val="B32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31129"/>
    <w:multiLevelType w:val="hybridMultilevel"/>
    <w:tmpl w:val="2CA0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549E7"/>
    <w:multiLevelType w:val="hybridMultilevel"/>
    <w:tmpl w:val="DBF0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753E8"/>
    <w:multiLevelType w:val="hybridMultilevel"/>
    <w:tmpl w:val="8AC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32370"/>
    <w:multiLevelType w:val="hybridMultilevel"/>
    <w:tmpl w:val="52CA9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2C25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5CA45DC"/>
    <w:multiLevelType w:val="hybridMultilevel"/>
    <w:tmpl w:val="8C54F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C1B78"/>
    <w:multiLevelType w:val="hybridMultilevel"/>
    <w:tmpl w:val="EFE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0"/>
  </w:num>
  <w:num w:numId="9">
    <w:abstractNumId w:val="0"/>
  </w:num>
  <w:num w:numId="10">
    <w:abstractNumId w:val="24"/>
  </w:num>
  <w:num w:numId="11">
    <w:abstractNumId w:val="26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13"/>
  </w:num>
  <w:num w:numId="17">
    <w:abstractNumId w:val="23"/>
  </w:num>
  <w:num w:numId="18">
    <w:abstractNumId w:val="25"/>
  </w:num>
  <w:num w:numId="19">
    <w:abstractNumId w:val="18"/>
  </w:num>
  <w:num w:numId="20">
    <w:abstractNumId w:val="9"/>
  </w:num>
  <w:num w:numId="21">
    <w:abstractNumId w:val="10"/>
  </w:num>
  <w:num w:numId="22">
    <w:abstractNumId w:val="17"/>
  </w:num>
  <w:num w:numId="23">
    <w:abstractNumId w:val="22"/>
  </w:num>
  <w:num w:numId="24">
    <w:abstractNumId w:val="21"/>
  </w:num>
  <w:num w:numId="25">
    <w:abstractNumId w:val="19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E2"/>
    <w:rsid w:val="0000204A"/>
    <w:rsid w:val="00017C43"/>
    <w:rsid w:val="000204A0"/>
    <w:rsid w:val="0002130B"/>
    <w:rsid w:val="000220ED"/>
    <w:rsid w:val="000304DA"/>
    <w:rsid w:val="00032165"/>
    <w:rsid w:val="00033185"/>
    <w:rsid w:val="0004412B"/>
    <w:rsid w:val="00045543"/>
    <w:rsid w:val="000569E9"/>
    <w:rsid w:val="00057EB4"/>
    <w:rsid w:val="000624AB"/>
    <w:rsid w:val="000631CE"/>
    <w:rsid w:val="000640FF"/>
    <w:rsid w:val="00072448"/>
    <w:rsid w:val="00082C9D"/>
    <w:rsid w:val="00083A25"/>
    <w:rsid w:val="000927B4"/>
    <w:rsid w:val="000954CE"/>
    <w:rsid w:val="00097C44"/>
    <w:rsid w:val="000C3ADD"/>
    <w:rsid w:val="000C4ED2"/>
    <w:rsid w:val="000C620C"/>
    <w:rsid w:val="000D0CF6"/>
    <w:rsid w:val="000D257C"/>
    <w:rsid w:val="000E2675"/>
    <w:rsid w:val="00102803"/>
    <w:rsid w:val="00104E22"/>
    <w:rsid w:val="001101E5"/>
    <w:rsid w:val="00116053"/>
    <w:rsid w:val="001268E2"/>
    <w:rsid w:val="001334CD"/>
    <w:rsid w:val="00136190"/>
    <w:rsid w:val="00141A7F"/>
    <w:rsid w:val="00151CBD"/>
    <w:rsid w:val="00155BC6"/>
    <w:rsid w:val="00164B67"/>
    <w:rsid w:val="00165202"/>
    <w:rsid w:val="00174FBB"/>
    <w:rsid w:val="00175759"/>
    <w:rsid w:val="00191913"/>
    <w:rsid w:val="001926DF"/>
    <w:rsid w:val="00197A48"/>
    <w:rsid w:val="001B21EA"/>
    <w:rsid w:val="001B5117"/>
    <w:rsid w:val="001C4990"/>
    <w:rsid w:val="001D0A1E"/>
    <w:rsid w:val="001D3F25"/>
    <w:rsid w:val="001D7147"/>
    <w:rsid w:val="00202B7E"/>
    <w:rsid w:val="00231D6D"/>
    <w:rsid w:val="00233387"/>
    <w:rsid w:val="002449BC"/>
    <w:rsid w:val="00252795"/>
    <w:rsid w:val="00253F57"/>
    <w:rsid w:val="00254AA0"/>
    <w:rsid w:val="002738CA"/>
    <w:rsid w:val="00284D0C"/>
    <w:rsid w:val="002966EE"/>
    <w:rsid w:val="002B0CD7"/>
    <w:rsid w:val="002C572A"/>
    <w:rsid w:val="002F68DA"/>
    <w:rsid w:val="00311DDD"/>
    <w:rsid w:val="00321440"/>
    <w:rsid w:val="00331263"/>
    <w:rsid w:val="00333CEA"/>
    <w:rsid w:val="00333DE5"/>
    <w:rsid w:val="0034471B"/>
    <w:rsid w:val="0035121F"/>
    <w:rsid w:val="00360CE7"/>
    <w:rsid w:val="003830D7"/>
    <w:rsid w:val="0038613D"/>
    <w:rsid w:val="00387586"/>
    <w:rsid w:val="00392B63"/>
    <w:rsid w:val="003B0E64"/>
    <w:rsid w:val="003B45B9"/>
    <w:rsid w:val="003E0718"/>
    <w:rsid w:val="003E4C99"/>
    <w:rsid w:val="0040113A"/>
    <w:rsid w:val="00411E19"/>
    <w:rsid w:val="004163B2"/>
    <w:rsid w:val="004266C5"/>
    <w:rsid w:val="0043757E"/>
    <w:rsid w:val="004535BC"/>
    <w:rsid w:val="00454B0C"/>
    <w:rsid w:val="00461C9D"/>
    <w:rsid w:val="00463006"/>
    <w:rsid w:val="00463242"/>
    <w:rsid w:val="004710DC"/>
    <w:rsid w:val="00484A7A"/>
    <w:rsid w:val="00485C35"/>
    <w:rsid w:val="00495232"/>
    <w:rsid w:val="004B1103"/>
    <w:rsid w:val="004B5A48"/>
    <w:rsid w:val="004B7823"/>
    <w:rsid w:val="004C353B"/>
    <w:rsid w:val="004D6D48"/>
    <w:rsid w:val="004E2147"/>
    <w:rsid w:val="004F49ED"/>
    <w:rsid w:val="00502385"/>
    <w:rsid w:val="005075CA"/>
    <w:rsid w:val="00523381"/>
    <w:rsid w:val="005271D1"/>
    <w:rsid w:val="00530223"/>
    <w:rsid w:val="0054410B"/>
    <w:rsid w:val="0055030C"/>
    <w:rsid w:val="005613C7"/>
    <w:rsid w:val="005679FF"/>
    <w:rsid w:val="00570E48"/>
    <w:rsid w:val="00576DF8"/>
    <w:rsid w:val="00582729"/>
    <w:rsid w:val="00585412"/>
    <w:rsid w:val="005854C1"/>
    <w:rsid w:val="005929BA"/>
    <w:rsid w:val="005A2E7B"/>
    <w:rsid w:val="005A3AB2"/>
    <w:rsid w:val="005B020D"/>
    <w:rsid w:val="005B07DA"/>
    <w:rsid w:val="005B53D6"/>
    <w:rsid w:val="005C33C7"/>
    <w:rsid w:val="005D69D9"/>
    <w:rsid w:val="005D6B10"/>
    <w:rsid w:val="005E07D4"/>
    <w:rsid w:val="005E1F9B"/>
    <w:rsid w:val="00614C94"/>
    <w:rsid w:val="00616721"/>
    <w:rsid w:val="0062061F"/>
    <w:rsid w:val="00627C52"/>
    <w:rsid w:val="006350F1"/>
    <w:rsid w:val="006430FA"/>
    <w:rsid w:val="0064345C"/>
    <w:rsid w:val="006732A5"/>
    <w:rsid w:val="00676B2E"/>
    <w:rsid w:val="006829F0"/>
    <w:rsid w:val="00690DF9"/>
    <w:rsid w:val="006B33F9"/>
    <w:rsid w:val="006B64EC"/>
    <w:rsid w:val="006C056A"/>
    <w:rsid w:val="006E646B"/>
    <w:rsid w:val="006F161B"/>
    <w:rsid w:val="006F2E79"/>
    <w:rsid w:val="006F4BCA"/>
    <w:rsid w:val="006F717B"/>
    <w:rsid w:val="006F738F"/>
    <w:rsid w:val="00701573"/>
    <w:rsid w:val="00730A6F"/>
    <w:rsid w:val="0074005D"/>
    <w:rsid w:val="00746652"/>
    <w:rsid w:val="00752C57"/>
    <w:rsid w:val="00757C25"/>
    <w:rsid w:val="007722BE"/>
    <w:rsid w:val="00773B17"/>
    <w:rsid w:val="00776D5A"/>
    <w:rsid w:val="00777771"/>
    <w:rsid w:val="007A7917"/>
    <w:rsid w:val="007B3C5E"/>
    <w:rsid w:val="007B4688"/>
    <w:rsid w:val="007C75E2"/>
    <w:rsid w:val="007D712B"/>
    <w:rsid w:val="007F0B93"/>
    <w:rsid w:val="007F2B2E"/>
    <w:rsid w:val="007F445B"/>
    <w:rsid w:val="00801764"/>
    <w:rsid w:val="0080272A"/>
    <w:rsid w:val="00811B65"/>
    <w:rsid w:val="00813C0E"/>
    <w:rsid w:val="00822494"/>
    <w:rsid w:val="00823C25"/>
    <w:rsid w:val="00823F4D"/>
    <w:rsid w:val="00830944"/>
    <w:rsid w:val="00836CBE"/>
    <w:rsid w:val="008427E5"/>
    <w:rsid w:val="00842BAE"/>
    <w:rsid w:val="00874608"/>
    <w:rsid w:val="00882363"/>
    <w:rsid w:val="0088389E"/>
    <w:rsid w:val="008852DD"/>
    <w:rsid w:val="00885EDE"/>
    <w:rsid w:val="0089249E"/>
    <w:rsid w:val="008A4C26"/>
    <w:rsid w:val="008B5C34"/>
    <w:rsid w:val="008C0112"/>
    <w:rsid w:val="008C32F7"/>
    <w:rsid w:val="008D1F3B"/>
    <w:rsid w:val="008D2F4F"/>
    <w:rsid w:val="008F1F36"/>
    <w:rsid w:val="008F6C33"/>
    <w:rsid w:val="00906C25"/>
    <w:rsid w:val="00907389"/>
    <w:rsid w:val="00910AAC"/>
    <w:rsid w:val="009319EF"/>
    <w:rsid w:val="00947126"/>
    <w:rsid w:val="00954BDD"/>
    <w:rsid w:val="00955117"/>
    <w:rsid w:val="00961FB9"/>
    <w:rsid w:val="00966AE2"/>
    <w:rsid w:val="00972250"/>
    <w:rsid w:val="0097474C"/>
    <w:rsid w:val="0098079D"/>
    <w:rsid w:val="00986020"/>
    <w:rsid w:val="009B3789"/>
    <w:rsid w:val="009E5B01"/>
    <w:rsid w:val="00A0427E"/>
    <w:rsid w:val="00A47013"/>
    <w:rsid w:val="00A66F20"/>
    <w:rsid w:val="00A724E7"/>
    <w:rsid w:val="00A72A5C"/>
    <w:rsid w:val="00A84321"/>
    <w:rsid w:val="00A84B75"/>
    <w:rsid w:val="00A851FC"/>
    <w:rsid w:val="00A86282"/>
    <w:rsid w:val="00A9465C"/>
    <w:rsid w:val="00A963E1"/>
    <w:rsid w:val="00AB564E"/>
    <w:rsid w:val="00AC08C3"/>
    <w:rsid w:val="00AC3FC9"/>
    <w:rsid w:val="00AD3D5B"/>
    <w:rsid w:val="00AF40AA"/>
    <w:rsid w:val="00B0139F"/>
    <w:rsid w:val="00B10C75"/>
    <w:rsid w:val="00B2323F"/>
    <w:rsid w:val="00B33084"/>
    <w:rsid w:val="00B4532A"/>
    <w:rsid w:val="00B5350A"/>
    <w:rsid w:val="00B7170F"/>
    <w:rsid w:val="00B737D7"/>
    <w:rsid w:val="00B73B3D"/>
    <w:rsid w:val="00B76DCA"/>
    <w:rsid w:val="00B87644"/>
    <w:rsid w:val="00B959C1"/>
    <w:rsid w:val="00BA4D83"/>
    <w:rsid w:val="00BA70F8"/>
    <w:rsid w:val="00BB3808"/>
    <w:rsid w:val="00BB6949"/>
    <w:rsid w:val="00BB7370"/>
    <w:rsid w:val="00BC3F3F"/>
    <w:rsid w:val="00BD27E6"/>
    <w:rsid w:val="00BD764D"/>
    <w:rsid w:val="00BF6B84"/>
    <w:rsid w:val="00BF7C8F"/>
    <w:rsid w:val="00C07261"/>
    <w:rsid w:val="00C134A0"/>
    <w:rsid w:val="00C25626"/>
    <w:rsid w:val="00C274DD"/>
    <w:rsid w:val="00C40C04"/>
    <w:rsid w:val="00C470A5"/>
    <w:rsid w:val="00C533F7"/>
    <w:rsid w:val="00C55595"/>
    <w:rsid w:val="00C73F69"/>
    <w:rsid w:val="00C74E1F"/>
    <w:rsid w:val="00C9153C"/>
    <w:rsid w:val="00CA4851"/>
    <w:rsid w:val="00CB24CD"/>
    <w:rsid w:val="00CB3ADD"/>
    <w:rsid w:val="00CB3CEA"/>
    <w:rsid w:val="00CB4D71"/>
    <w:rsid w:val="00CC0CA1"/>
    <w:rsid w:val="00CE3D76"/>
    <w:rsid w:val="00CF0A53"/>
    <w:rsid w:val="00CF24EB"/>
    <w:rsid w:val="00D15FAA"/>
    <w:rsid w:val="00D4321B"/>
    <w:rsid w:val="00D53F28"/>
    <w:rsid w:val="00D60FE3"/>
    <w:rsid w:val="00D80C11"/>
    <w:rsid w:val="00D83386"/>
    <w:rsid w:val="00D83F0C"/>
    <w:rsid w:val="00D91F83"/>
    <w:rsid w:val="00DA0006"/>
    <w:rsid w:val="00DB6657"/>
    <w:rsid w:val="00DC44F6"/>
    <w:rsid w:val="00DD18A1"/>
    <w:rsid w:val="00DF45EE"/>
    <w:rsid w:val="00E05BAE"/>
    <w:rsid w:val="00E420CD"/>
    <w:rsid w:val="00E465FD"/>
    <w:rsid w:val="00E53374"/>
    <w:rsid w:val="00E607CE"/>
    <w:rsid w:val="00E71265"/>
    <w:rsid w:val="00E72AF3"/>
    <w:rsid w:val="00EA22C6"/>
    <w:rsid w:val="00EA3DE1"/>
    <w:rsid w:val="00EB113E"/>
    <w:rsid w:val="00EE6B4D"/>
    <w:rsid w:val="00EF06B6"/>
    <w:rsid w:val="00F02EBC"/>
    <w:rsid w:val="00F17279"/>
    <w:rsid w:val="00F3084B"/>
    <w:rsid w:val="00F37115"/>
    <w:rsid w:val="00F54A35"/>
    <w:rsid w:val="00F7220D"/>
    <w:rsid w:val="00F86148"/>
    <w:rsid w:val="00F90DCF"/>
    <w:rsid w:val="00F91096"/>
    <w:rsid w:val="00F95613"/>
    <w:rsid w:val="00FA09E3"/>
    <w:rsid w:val="00FA1048"/>
    <w:rsid w:val="00FA176D"/>
    <w:rsid w:val="00FB7C0B"/>
    <w:rsid w:val="00FC2702"/>
    <w:rsid w:val="00FC4662"/>
    <w:rsid w:val="00F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595836"/>
  <w14:defaultImageDpi w14:val="300"/>
  <w15:docId w15:val="{C9F9D414-D1D5-4E3B-92E5-6C60E359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Grid1-Accent21">
    <w:name w:val="Medium Grid 1 - Accent 21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MediumGrid21">
    <w:name w:val="Medium Grid 21"/>
    <w:qFormat/>
    <w:pPr>
      <w:suppressAutoHyphens/>
      <w:spacing w:line="100" w:lineRule="atLeast"/>
    </w:pPr>
    <w:rPr>
      <w:rFonts w:ascii="Calibri" w:eastAsia="Arial Unicode MS" w:hAnsi="Calibri" w:cs="Calibri"/>
      <w:kern w:val="1"/>
      <w:sz w:val="22"/>
      <w:szCs w:val="22"/>
      <w:lang w:eastAsia="ar-SA"/>
    </w:rPr>
  </w:style>
  <w:style w:type="paragraph" w:customStyle="1" w:styleId="Standard">
    <w:name w:val="Standard"/>
    <w:rsid w:val="00DD18A1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</w:rPr>
  </w:style>
  <w:style w:type="character" w:styleId="HTMLCode">
    <w:name w:val="HTML Code"/>
    <w:uiPriority w:val="99"/>
    <w:semiHidden/>
    <w:unhideWhenUsed/>
    <w:rsid w:val="0055030C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uiPriority w:val="99"/>
    <w:semiHidden/>
    <w:unhideWhenUsed/>
    <w:rsid w:val="004C353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4005D"/>
    <w:rPr>
      <w:color w:val="800080"/>
      <w:u w:val="single"/>
    </w:rPr>
  </w:style>
  <w:style w:type="paragraph" w:customStyle="1" w:styleId="LightGrid-Accent31">
    <w:name w:val="Light Grid - Accent 31"/>
    <w:basedOn w:val="Normal"/>
    <w:qFormat/>
    <w:rsid w:val="00842BAE"/>
    <w:pPr>
      <w:ind w:left="720"/>
    </w:pPr>
  </w:style>
  <w:style w:type="paragraph" w:styleId="ListParagraph">
    <w:name w:val="List Paragraph"/>
    <w:basedOn w:val="Normal"/>
    <w:qFormat/>
    <w:rsid w:val="00B4532A"/>
    <w:pPr>
      <w:ind w:left="720"/>
    </w:pPr>
  </w:style>
  <w:style w:type="character" w:customStyle="1" w:styleId="t">
    <w:name w:val="t"/>
    <w:basedOn w:val="DefaultParagraphFont"/>
    <w:rsid w:val="0020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5E898-5274-434D-8EDC-C536F36B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Fola</dc:creator>
  <cp:lastModifiedBy>Aayush Guragain</cp:lastModifiedBy>
  <cp:revision>18</cp:revision>
  <cp:lastPrinted>2018-08-30T19:45:00Z</cp:lastPrinted>
  <dcterms:created xsi:type="dcterms:W3CDTF">2022-01-17T17:16:00Z</dcterms:created>
  <dcterms:modified xsi:type="dcterms:W3CDTF">2022-01-18T22:04:00Z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